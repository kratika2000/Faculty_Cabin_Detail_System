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38" w:rsidRPr="00AD1BFD" w:rsidRDefault="00F57738" w:rsidP="00F577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BFD">
        <w:rPr>
          <w:rFonts w:ascii="Times New Roman" w:hAnsi="Times New Roman" w:cs="Times New Roman"/>
          <w:b/>
          <w:sz w:val="32"/>
          <w:szCs w:val="32"/>
        </w:rPr>
        <w:t>Project Proposal</w:t>
      </w:r>
    </w:p>
    <w:p w:rsidR="00F57738" w:rsidRPr="00AD1BFD" w:rsidRDefault="00F57738" w:rsidP="00F577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BFD">
        <w:rPr>
          <w:rFonts w:ascii="Times New Roman" w:hAnsi="Times New Roman" w:cs="Times New Roman"/>
          <w:b/>
          <w:sz w:val="32"/>
          <w:szCs w:val="32"/>
        </w:rPr>
        <w:t>On</w:t>
      </w:r>
    </w:p>
    <w:p w:rsidR="00F57738" w:rsidRPr="00FE5447" w:rsidRDefault="00FE5447" w:rsidP="00F57738">
      <w:pPr>
        <w:jc w:val="center"/>
        <w:rPr>
          <w:rFonts w:ascii="Times New Roman" w:hAnsi="Times New Roman" w:cs="Times New Roman"/>
          <w:b/>
          <w:sz w:val="48"/>
          <w:szCs w:val="48"/>
          <w:vertAlign w:val="superscript"/>
        </w:rPr>
      </w:pPr>
      <w:r w:rsidRPr="00FE5447">
        <w:rPr>
          <w:rFonts w:ascii="Times New Roman" w:hAnsi="Times New Roman" w:cs="Times New Roman"/>
          <w:b/>
          <w:sz w:val="48"/>
          <w:szCs w:val="48"/>
          <w:vertAlign w:val="superscript"/>
        </w:rPr>
        <w:t>FACULTY CABIN DETAILS</w:t>
      </w:r>
      <w:r>
        <w:rPr>
          <w:rFonts w:ascii="Times New Roman" w:hAnsi="Times New Roman" w:cs="Times New Roman"/>
          <w:b/>
          <w:sz w:val="48"/>
          <w:szCs w:val="48"/>
          <w:vertAlign w:val="superscript"/>
        </w:rPr>
        <w:t xml:space="preserve"> SYSTEM</w:t>
      </w:r>
    </w:p>
    <w:p w:rsidR="00F57738" w:rsidRPr="00AD1BFD" w:rsidRDefault="00F57738" w:rsidP="00F57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BFD">
        <w:rPr>
          <w:rFonts w:ascii="Times New Roman" w:hAnsi="Times New Roman" w:cs="Times New Roman"/>
          <w:b/>
          <w:sz w:val="28"/>
          <w:szCs w:val="28"/>
        </w:rPr>
        <w:t>By</w:t>
      </w:r>
    </w:p>
    <w:p w:rsidR="00F57738" w:rsidRDefault="00F57738" w:rsidP="00F57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Kratika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Upadhyay</w:t>
      </w:r>
      <w:proofErr w:type="spellEnd"/>
    </w:p>
    <w:p w:rsidR="00F57738" w:rsidRDefault="00F57738" w:rsidP="00F57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(171500163)</w:t>
      </w:r>
    </w:p>
    <w:p w:rsidR="00F57738" w:rsidRDefault="00F57738" w:rsidP="00F57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Supervision of</w:t>
      </w:r>
    </w:p>
    <w:p w:rsidR="00F57738" w:rsidRPr="00914DC7" w:rsidRDefault="00F57738" w:rsidP="00F57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Diwan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7738" w:rsidRPr="00914DC7" w:rsidRDefault="00F57738" w:rsidP="00F57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DC7">
        <w:rPr>
          <w:rFonts w:ascii="Times New Roman" w:hAnsi="Times New Roman" w:cs="Times New Roman"/>
          <w:b/>
          <w:sz w:val="28"/>
          <w:szCs w:val="28"/>
        </w:rPr>
        <w:t>(Technical Trainer)</w:t>
      </w:r>
    </w:p>
    <w:p w:rsidR="00F57738" w:rsidRDefault="00F57738" w:rsidP="00F57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047875" cy="1600200"/>
            <wp:effectExtent l="0" t="0" r="9525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82" cy="160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38" w:rsidRDefault="00F57738" w:rsidP="00F577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7738" w:rsidRDefault="00F57738" w:rsidP="00F57738">
      <w:pPr>
        <w:jc w:val="center"/>
        <w:rPr>
          <w:rFonts w:ascii="Agency FB" w:hAnsi="Agency FB" w:cs="Times New Roman"/>
          <w:sz w:val="48"/>
          <w:szCs w:val="48"/>
        </w:rPr>
      </w:pPr>
      <w:r w:rsidRPr="002103FE">
        <w:rPr>
          <w:rFonts w:ascii="Agency FB" w:hAnsi="Agency FB" w:cs="Times New Roman"/>
          <w:sz w:val="48"/>
          <w:szCs w:val="48"/>
        </w:rPr>
        <w:t>Department of Computer Engineering and Applications</w:t>
      </w:r>
    </w:p>
    <w:p w:rsidR="00F57738" w:rsidRDefault="00F57738" w:rsidP="00F5773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335BF">
        <w:rPr>
          <w:rFonts w:ascii="Times New Roman" w:hAnsi="Times New Roman" w:cs="Times New Roman"/>
          <w:b/>
          <w:sz w:val="48"/>
          <w:szCs w:val="48"/>
        </w:rPr>
        <w:t>GLA UNIVERSITY</w:t>
      </w:r>
    </w:p>
    <w:p w:rsidR="00F57738" w:rsidRDefault="00F57738" w:rsidP="00F5773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Mathura</w:t>
      </w:r>
    </w:p>
    <w:p w:rsidR="00D97656" w:rsidRDefault="00D97656"/>
    <w:p w:rsidR="00F57738" w:rsidRDefault="00F57738"/>
    <w:p w:rsidR="00F57738" w:rsidRDefault="00F57738"/>
    <w:p w:rsidR="00F57738" w:rsidRDefault="00F57738"/>
    <w:p w:rsidR="00F57738" w:rsidRDefault="00F57738" w:rsidP="00F5773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Contents</w:t>
      </w:r>
    </w:p>
    <w:p w:rsidR="00F57738" w:rsidRDefault="00F57738" w:rsidP="00F57738">
      <w:pPr>
        <w:pBdr>
          <w:top w:val="single" w:sz="4" w:space="1" w:color="auto"/>
        </w:pBdr>
        <w:rPr>
          <w:rFonts w:ascii="Times New Roman" w:hAnsi="Times New Roman" w:cs="Times New Roman"/>
          <w:b/>
          <w:sz w:val="40"/>
          <w:szCs w:val="40"/>
        </w:rPr>
      </w:pPr>
    </w:p>
    <w:p w:rsidR="00F57738" w:rsidRPr="00637C49" w:rsidRDefault="00F57738" w:rsidP="00F57738">
      <w:pPr>
        <w:pBdr>
          <w:top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  <w:r w:rsidRPr="00637C49">
        <w:rPr>
          <w:rFonts w:ascii="Times New Roman" w:hAnsi="Times New Roman" w:cs="Times New Roman"/>
          <w:sz w:val="30"/>
          <w:szCs w:val="30"/>
        </w:rPr>
        <w:t>1. Introduction</w:t>
      </w:r>
    </w:p>
    <w:p w:rsidR="00F57738" w:rsidRPr="00637C49" w:rsidRDefault="00F57738" w:rsidP="00F57738">
      <w:pPr>
        <w:pBdr>
          <w:top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  <w:r w:rsidRPr="00637C49">
        <w:rPr>
          <w:rFonts w:ascii="Times New Roman" w:hAnsi="Times New Roman" w:cs="Times New Roman"/>
          <w:sz w:val="30"/>
          <w:szCs w:val="30"/>
        </w:rPr>
        <w:t>2. Motivation</w:t>
      </w:r>
    </w:p>
    <w:p w:rsidR="00F57738" w:rsidRPr="00637C49" w:rsidRDefault="00F57738" w:rsidP="00F57738">
      <w:pPr>
        <w:pBdr>
          <w:top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  <w:r w:rsidRPr="00637C49">
        <w:rPr>
          <w:rFonts w:ascii="Times New Roman" w:hAnsi="Times New Roman" w:cs="Times New Roman"/>
          <w:sz w:val="30"/>
          <w:szCs w:val="30"/>
        </w:rPr>
        <w:t>3. Proposed Technologies</w:t>
      </w:r>
    </w:p>
    <w:p w:rsidR="00F57738" w:rsidRDefault="00F57738" w:rsidP="00F57738">
      <w:pPr>
        <w:pBdr>
          <w:top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 Future Scope</w:t>
      </w:r>
    </w:p>
    <w:p w:rsidR="00F57738" w:rsidRPr="00637C49" w:rsidRDefault="00F57738" w:rsidP="00F57738">
      <w:pPr>
        <w:pBdr>
          <w:top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 </w:t>
      </w:r>
      <w:proofErr w:type="spellStart"/>
      <w:r>
        <w:rPr>
          <w:rFonts w:ascii="Times New Roman" w:hAnsi="Times New Roman" w:cs="Times New Roman"/>
          <w:sz w:val="30"/>
          <w:szCs w:val="30"/>
        </w:rPr>
        <w:t>Refrences</w:t>
      </w:r>
      <w:proofErr w:type="spellEnd"/>
    </w:p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Default="00F57738"/>
    <w:p w:rsidR="00F57738" w:rsidRPr="005B0FBA" w:rsidRDefault="00F57738" w:rsidP="00F57738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5B0FBA">
        <w:rPr>
          <w:rFonts w:ascii="Times New Roman" w:hAnsi="Times New Roman" w:cs="Times New Roman"/>
          <w:b/>
          <w:sz w:val="40"/>
          <w:szCs w:val="40"/>
        </w:rPr>
        <w:t>1.Introduction</w:t>
      </w:r>
      <w:proofErr w:type="gramEnd"/>
      <w:r w:rsidRPr="005B0FBA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57738" w:rsidRDefault="00F57738"/>
    <w:p w:rsidR="000B7EAB" w:rsidRDefault="000B7EAB" w:rsidP="000B7EAB">
      <w:pPr>
        <w:jc w:val="both"/>
        <w:rPr>
          <w:rFonts w:cs="Arial"/>
          <w:b/>
          <w:bCs/>
          <w:color w:val="373737"/>
          <w:sz w:val="28"/>
          <w:szCs w:val="28"/>
        </w:rPr>
      </w:pPr>
      <w:r>
        <w:rPr>
          <w:rFonts w:cs="Arial"/>
          <w:color w:val="373737"/>
          <w:sz w:val="28"/>
          <w:szCs w:val="28"/>
        </w:rPr>
        <w:t xml:space="preserve">This software project </w:t>
      </w:r>
      <w:r w:rsidR="00FE5447">
        <w:rPr>
          <w:rFonts w:cs="Arial"/>
          <w:color w:val="373737"/>
          <w:sz w:val="28"/>
          <w:szCs w:val="28"/>
        </w:rPr>
        <w:t>is a Faculty cabin details</w:t>
      </w:r>
      <w:r>
        <w:rPr>
          <w:rFonts w:cs="Arial"/>
          <w:color w:val="373737"/>
          <w:sz w:val="28"/>
          <w:szCs w:val="28"/>
        </w:rPr>
        <w:t xml:space="preserve"> system with all the basic as well as some innovative</w:t>
      </w:r>
      <w:r w:rsidR="00FE5447">
        <w:rPr>
          <w:rFonts w:cs="Arial"/>
          <w:color w:val="373737"/>
          <w:sz w:val="28"/>
          <w:szCs w:val="28"/>
        </w:rPr>
        <w:t xml:space="preserve"> features for managing </w:t>
      </w:r>
      <w:proofErr w:type="gramStart"/>
      <w:r w:rsidR="00FE5447">
        <w:rPr>
          <w:rFonts w:cs="Arial"/>
          <w:color w:val="373737"/>
          <w:sz w:val="28"/>
          <w:szCs w:val="28"/>
        </w:rPr>
        <w:t>a details</w:t>
      </w:r>
      <w:proofErr w:type="gramEnd"/>
      <w:r w:rsidR="00FE5447">
        <w:rPr>
          <w:rFonts w:cs="Arial"/>
          <w:color w:val="373737"/>
          <w:sz w:val="28"/>
          <w:szCs w:val="28"/>
        </w:rPr>
        <w:t xml:space="preserve"> of faculty’s cabin</w:t>
      </w:r>
      <w:r>
        <w:rPr>
          <w:rFonts w:cs="Arial"/>
          <w:color w:val="373737"/>
          <w:sz w:val="28"/>
          <w:szCs w:val="28"/>
        </w:rPr>
        <w:t xml:space="preserve">. It consists </w:t>
      </w:r>
      <w:r w:rsidR="00FE5447">
        <w:rPr>
          <w:rFonts w:cs="Arial"/>
          <w:color w:val="373737"/>
          <w:sz w:val="28"/>
          <w:szCs w:val="28"/>
        </w:rPr>
        <w:t xml:space="preserve">of </w:t>
      </w:r>
      <w:proofErr w:type="gramStart"/>
      <w:r w:rsidR="00FE5447">
        <w:rPr>
          <w:rFonts w:cs="Arial"/>
          <w:color w:val="373737"/>
          <w:sz w:val="28"/>
          <w:szCs w:val="28"/>
        </w:rPr>
        <w:t>a  database</w:t>
      </w:r>
      <w:proofErr w:type="gramEnd"/>
      <w:r w:rsidR="00FE5447">
        <w:rPr>
          <w:rFonts w:cs="Arial"/>
          <w:color w:val="373737"/>
          <w:sz w:val="28"/>
          <w:szCs w:val="28"/>
        </w:rPr>
        <w:t xml:space="preserve"> of faculty’s cabins</w:t>
      </w:r>
      <w:r>
        <w:rPr>
          <w:rFonts w:cs="Arial"/>
          <w:color w:val="373737"/>
          <w:sz w:val="28"/>
          <w:szCs w:val="28"/>
        </w:rPr>
        <w:t xml:space="preserve">. It also </w:t>
      </w:r>
      <w:proofErr w:type="gramStart"/>
      <w:r w:rsidR="00FE5447">
        <w:rPr>
          <w:rFonts w:cs="Arial"/>
          <w:color w:val="373737"/>
          <w:sz w:val="28"/>
          <w:szCs w:val="28"/>
        </w:rPr>
        <w:t>contain</w:t>
      </w:r>
      <w:proofErr w:type="gramEnd"/>
      <w:r w:rsidR="00FE5447">
        <w:rPr>
          <w:rFonts w:cs="Arial"/>
          <w:color w:val="373737"/>
          <w:sz w:val="28"/>
          <w:szCs w:val="28"/>
        </w:rPr>
        <w:t xml:space="preserve"> information of </w:t>
      </w:r>
      <w:r w:rsidR="00985F00">
        <w:rPr>
          <w:rFonts w:cs="Arial"/>
          <w:color w:val="373737"/>
          <w:sz w:val="28"/>
          <w:szCs w:val="28"/>
        </w:rPr>
        <w:t>their cabins to their respective block</w:t>
      </w:r>
      <w:r>
        <w:rPr>
          <w:rFonts w:cs="Arial"/>
          <w:color w:val="373737"/>
          <w:sz w:val="28"/>
          <w:szCs w:val="28"/>
        </w:rPr>
        <w:t>. The system keeps track of</w:t>
      </w:r>
      <w:r w:rsidR="00985F00">
        <w:rPr>
          <w:rFonts w:cs="Arial"/>
          <w:color w:val="373737"/>
          <w:sz w:val="28"/>
          <w:szCs w:val="28"/>
        </w:rPr>
        <w:t xml:space="preserve"> all the faculty cabin numbers</w:t>
      </w:r>
      <w:r>
        <w:rPr>
          <w:rFonts w:cs="Arial"/>
          <w:color w:val="373737"/>
          <w:sz w:val="28"/>
          <w:szCs w:val="28"/>
        </w:rPr>
        <w:t xml:space="preserve"> and also</w:t>
      </w:r>
      <w:r w:rsidR="00985F00">
        <w:rPr>
          <w:rFonts w:cs="Arial"/>
          <w:color w:val="373737"/>
          <w:sz w:val="28"/>
          <w:szCs w:val="28"/>
        </w:rPr>
        <w:t xml:space="preserve"> faculty can change or update ,delete ,insert and view their cabin location and student can also view cabin number of their </w:t>
      </w:r>
      <w:proofErr w:type="spellStart"/>
      <w:r w:rsidR="00985F00">
        <w:rPr>
          <w:rFonts w:cs="Arial"/>
          <w:color w:val="373737"/>
          <w:sz w:val="28"/>
          <w:szCs w:val="28"/>
        </w:rPr>
        <w:t>professor.it</w:t>
      </w:r>
      <w:proofErr w:type="spellEnd"/>
      <w:r w:rsidR="00985F00">
        <w:rPr>
          <w:rFonts w:cs="Arial"/>
          <w:color w:val="373737"/>
          <w:sz w:val="28"/>
          <w:szCs w:val="28"/>
        </w:rPr>
        <w:t xml:space="preserve"> reduces the searching time to search the cabin. </w:t>
      </w:r>
    </w:p>
    <w:p w:rsidR="00F57738" w:rsidRDefault="00F57738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985F00" w:rsidRDefault="00985F00">
      <w:r>
        <w:br w:type="page"/>
      </w:r>
    </w:p>
    <w:p w:rsidR="000B7EAB" w:rsidRDefault="000B7EAB"/>
    <w:p w:rsidR="000B7EAB" w:rsidRDefault="000B7EAB" w:rsidP="000B7EA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2. Motivation </w:t>
      </w:r>
    </w:p>
    <w:p w:rsidR="000B7EAB" w:rsidRDefault="000B7EAB"/>
    <w:p w:rsidR="000B7EAB" w:rsidRPr="006C39A4" w:rsidRDefault="00985F00" w:rsidP="00985F00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8"/>
          <w:szCs w:val="28"/>
        </w:rPr>
      </w:pPr>
      <w:r w:rsidRPr="006C39A4">
        <w:rPr>
          <w:rFonts w:cs="Arial"/>
          <w:sz w:val="28"/>
          <w:szCs w:val="28"/>
        </w:rPr>
        <w:t xml:space="preserve">It reduces the searching time to search the cabin. </w:t>
      </w:r>
      <w:r w:rsidR="000B7EAB" w:rsidRPr="006C39A4">
        <w:rPr>
          <w:bCs/>
          <w:sz w:val="28"/>
          <w:szCs w:val="28"/>
        </w:rPr>
        <w:t>.</w:t>
      </w:r>
    </w:p>
    <w:p w:rsidR="00985F00" w:rsidRPr="006C39A4" w:rsidRDefault="00985F00" w:rsidP="00985F00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8"/>
          <w:szCs w:val="28"/>
        </w:rPr>
      </w:pPr>
      <w:r w:rsidRPr="006C39A4">
        <w:rPr>
          <w:rFonts w:cs="Arial"/>
          <w:sz w:val="28"/>
          <w:szCs w:val="28"/>
        </w:rPr>
        <w:t>It makes the work of faculty and student easy.</w:t>
      </w:r>
    </w:p>
    <w:p w:rsidR="000B7EAB" w:rsidRPr="006C39A4" w:rsidRDefault="006C39A4" w:rsidP="00985F00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 w:rsidRPr="006C39A4">
        <w:rPr>
          <w:bCs/>
          <w:sz w:val="28"/>
          <w:szCs w:val="28"/>
        </w:rPr>
        <w:t>t records that the faculty exist in the university or left the university</w:t>
      </w:r>
    </w:p>
    <w:p w:rsidR="000B7EAB" w:rsidRPr="006C39A4" w:rsidRDefault="006C39A4" w:rsidP="000B7EAB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F</w:t>
      </w:r>
      <w:r w:rsidR="00985F00" w:rsidRPr="006C39A4">
        <w:rPr>
          <w:bCs/>
          <w:sz w:val="28"/>
          <w:szCs w:val="28"/>
        </w:rPr>
        <w:t>aculty</w:t>
      </w:r>
      <w:r w:rsidR="000B7EAB" w:rsidRPr="006C39A4">
        <w:rPr>
          <w:bCs/>
          <w:sz w:val="28"/>
          <w:szCs w:val="28"/>
        </w:rPr>
        <w:t xml:space="preserve"> can keep updating the s</w:t>
      </w:r>
      <w:r w:rsidR="00985F00" w:rsidRPr="006C39A4">
        <w:rPr>
          <w:bCs/>
          <w:sz w:val="28"/>
          <w:szCs w:val="28"/>
        </w:rPr>
        <w:t>ystem by providing the new cabin details.</w:t>
      </w:r>
      <w:r>
        <w:rPr>
          <w:bCs/>
          <w:sz w:val="28"/>
          <w:szCs w:val="28"/>
        </w:rPr>
        <w:t xml:space="preserve"> </w:t>
      </w:r>
      <w:r w:rsidR="000B7EAB" w:rsidRPr="006C39A4">
        <w:rPr>
          <w:bCs/>
          <w:sz w:val="28"/>
          <w:szCs w:val="28"/>
        </w:rPr>
        <w:t>Thus, it saves human efforts and resources.</w:t>
      </w:r>
    </w:p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0B7EAB" w:rsidRDefault="000B7EAB"/>
    <w:p w:rsidR="006C39A4" w:rsidRDefault="006C39A4">
      <w:r>
        <w:br w:type="page"/>
      </w:r>
    </w:p>
    <w:p w:rsidR="000B7EAB" w:rsidRDefault="000B7EAB"/>
    <w:p w:rsidR="000B7EAB" w:rsidRPr="001808E1" w:rsidRDefault="000B7EAB" w:rsidP="000B7EAB">
      <w:pPr>
        <w:rPr>
          <w:rFonts w:ascii="Times New Roman" w:hAnsi="Times New Roman" w:cs="Times New Roman"/>
          <w:b/>
          <w:sz w:val="40"/>
          <w:szCs w:val="40"/>
        </w:rPr>
      </w:pPr>
      <w:r w:rsidRPr="001808E1">
        <w:rPr>
          <w:rFonts w:ascii="Times New Roman" w:hAnsi="Times New Roman" w:cs="Times New Roman"/>
          <w:b/>
          <w:sz w:val="40"/>
          <w:szCs w:val="40"/>
        </w:rPr>
        <w:t>3. Proposed Technologies</w:t>
      </w:r>
    </w:p>
    <w:p w:rsidR="000B7EAB" w:rsidRPr="00AB099E" w:rsidRDefault="000B7EAB" w:rsidP="000B7E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HTML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 interfaces</w:t>
      </w:r>
    </w:p>
    <w:p w:rsidR="000B7EAB" w:rsidRPr="00AB099E" w:rsidRDefault="000B7EAB" w:rsidP="000B7E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CSS</w:t>
      </w: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Pr="00AB09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making interfaces more attractive and stylish.</w:t>
      </w:r>
    </w:p>
    <w:p w:rsidR="000B7EAB" w:rsidRPr="00CC37B5" w:rsidRDefault="000B7EAB" w:rsidP="000B7EA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3.Javascript:</w:t>
      </w:r>
      <w:r w:rsidRPr="00CC37B5">
        <w:rPr>
          <w:rFonts w:ascii="Verdana" w:hAnsi="Verdana"/>
          <w:color w:val="000000"/>
          <w:sz w:val="24"/>
          <w:szCs w:val="24"/>
          <w:shd w:val="clear" w:color="auto" w:fill="DDFFDD"/>
        </w:rPr>
        <w:t>JavaScript</w:t>
      </w:r>
      <w:proofErr w:type="gramEnd"/>
      <w:r w:rsidRPr="00CC37B5">
        <w:rPr>
          <w:rFonts w:ascii="Verdana" w:hAnsi="Verdana"/>
          <w:color w:val="000000"/>
          <w:sz w:val="24"/>
          <w:szCs w:val="24"/>
          <w:shd w:val="clear" w:color="auto" w:fill="DDFFDD"/>
        </w:rPr>
        <w:t xml:space="preserve"> is the programming language of HTML and the Web which is used </w:t>
      </w:r>
      <w:r w:rsidRPr="00CC37B5">
        <w:rPr>
          <w:rFonts w:ascii="Verdana" w:hAnsi="Verdana"/>
          <w:color w:val="000000"/>
          <w:sz w:val="24"/>
          <w:szCs w:val="24"/>
          <w:shd w:val="clear" w:color="auto" w:fill="FFFFFF"/>
        </w:rPr>
        <w:t>to program the behavior of web pages</w:t>
      </w:r>
    </w:p>
    <w:p w:rsidR="000B7EAB" w:rsidRDefault="000B7EAB" w:rsidP="000B7EA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4.Php:</w:t>
      </w:r>
      <w:r w:rsidRPr="00CC37B5">
        <w:rPr>
          <w:rFonts w:ascii="Verdana" w:hAnsi="Verdana"/>
          <w:color w:val="000000"/>
          <w:sz w:val="24"/>
          <w:szCs w:val="24"/>
          <w:shd w:val="clear" w:color="auto" w:fill="DDFFDD"/>
        </w:rPr>
        <w:t>PHP</w:t>
      </w:r>
      <w:proofErr w:type="gramEnd"/>
      <w:r w:rsidRPr="00CC37B5">
        <w:rPr>
          <w:rFonts w:ascii="Verdana" w:hAnsi="Verdana"/>
          <w:color w:val="000000"/>
          <w:sz w:val="24"/>
          <w:szCs w:val="24"/>
          <w:shd w:val="clear" w:color="auto" w:fill="DDFFDD"/>
        </w:rPr>
        <w:t xml:space="preserve"> is a server scripting language, and a powerful tool for making dynamic and interactive Web pages.</w:t>
      </w:r>
    </w:p>
    <w:p w:rsidR="000B7EAB" w:rsidRDefault="000B7EAB" w:rsidP="000B7EAB">
      <w:pPr>
        <w:rPr>
          <w:rFonts w:ascii="Verdana" w:hAnsi="Verdana"/>
          <w:color w:val="000000"/>
          <w:sz w:val="24"/>
          <w:szCs w:val="24"/>
          <w:shd w:val="clear" w:color="auto" w:fill="DDFFDD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5.Mysql:</w:t>
      </w:r>
      <w:r w:rsidRPr="00CC37B5">
        <w:rPr>
          <w:rFonts w:ascii="Verdana" w:hAnsi="Verdana"/>
          <w:color w:val="000000"/>
          <w:sz w:val="24"/>
          <w:szCs w:val="24"/>
          <w:shd w:val="clear" w:color="auto" w:fill="DDFFDD"/>
        </w:rPr>
        <w:t>SQL</w:t>
      </w:r>
      <w:proofErr w:type="gramEnd"/>
      <w:r w:rsidRPr="00CC37B5">
        <w:rPr>
          <w:rFonts w:ascii="Verdana" w:hAnsi="Verdana"/>
          <w:color w:val="000000"/>
          <w:sz w:val="24"/>
          <w:szCs w:val="24"/>
          <w:shd w:val="clear" w:color="auto" w:fill="DDFFDD"/>
        </w:rPr>
        <w:t xml:space="preserve"> is a standard language for storing, manipulating and retrieving data in databases</w:t>
      </w:r>
    </w:p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/>
    <w:p w:rsidR="000B7EAB" w:rsidRDefault="000B7EAB" w:rsidP="000B7EA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Future Scope</w:t>
      </w:r>
    </w:p>
    <w:p w:rsidR="000B7EAB" w:rsidRDefault="006C39A4" w:rsidP="000B7EAB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This system can be used in other universities</w:t>
      </w:r>
      <w:r w:rsidR="000B7EAB">
        <w:rPr>
          <w:bCs/>
          <w:sz w:val="28"/>
          <w:szCs w:val="28"/>
        </w:rPr>
        <w:t xml:space="preserve">. </w:t>
      </w:r>
    </w:p>
    <w:p w:rsidR="000B7EAB" w:rsidRDefault="000B7EAB" w:rsidP="000B7EAB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It can al</w:t>
      </w:r>
      <w:r w:rsidR="007B2A2B">
        <w:rPr>
          <w:bCs/>
          <w:sz w:val="28"/>
          <w:szCs w:val="28"/>
        </w:rPr>
        <w:t>so be implemented in the cabins</w:t>
      </w:r>
      <w:r>
        <w:rPr>
          <w:bCs/>
          <w:sz w:val="28"/>
          <w:szCs w:val="28"/>
        </w:rPr>
        <w:t xml:space="preserve"> of schools, colleges, institutes, and organizations.</w:t>
      </w:r>
    </w:p>
    <w:p w:rsidR="000B7EAB" w:rsidRDefault="000B7EAB" w:rsidP="000B7EAB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A2C27">
        <w:rPr>
          <w:rFonts w:ascii="Times New Roman" w:hAnsi="Times New Roman" w:cs="Times New Roman"/>
          <w:b/>
          <w:sz w:val="40"/>
          <w:szCs w:val="40"/>
        </w:rPr>
        <w:t>Refrences</w:t>
      </w:r>
      <w:proofErr w:type="spellEnd"/>
    </w:p>
    <w:p w:rsidR="000B7EAB" w:rsidRDefault="000B7EAB" w:rsidP="000B7EAB">
      <w:pPr>
        <w:rPr>
          <w:rFonts w:ascii="Times New Roman" w:hAnsi="Times New Roman" w:cs="Times New Roman"/>
          <w:color w:val="2207E9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FA2C27">
        <w:rPr>
          <w:rFonts w:ascii="Times New Roman" w:hAnsi="Times New Roman" w:cs="Times New Roman"/>
          <w:color w:val="2207E9"/>
          <w:sz w:val="28"/>
          <w:szCs w:val="28"/>
          <w:u w:val="single"/>
        </w:rPr>
        <w:t>https</w:t>
      </w:r>
      <w:proofErr w:type="gramEnd"/>
      <w:r w:rsidRPr="00FA2C27">
        <w:rPr>
          <w:rFonts w:ascii="Times New Roman" w:hAnsi="Times New Roman" w:cs="Times New Roman"/>
          <w:color w:val="2207E9"/>
          <w:sz w:val="28"/>
          <w:szCs w:val="28"/>
          <w:u w:val="single"/>
        </w:rPr>
        <w:t>://www.w3schools.com</w:t>
      </w:r>
    </w:p>
    <w:p w:rsidR="000B7EAB" w:rsidRDefault="000B7EAB" w:rsidP="000B7EAB"/>
    <w:sectPr w:rsidR="000B7EAB" w:rsidSect="00D97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496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-36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-3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-36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738"/>
    <w:rsid w:val="00004BA6"/>
    <w:rsid w:val="000B7EAB"/>
    <w:rsid w:val="003440C1"/>
    <w:rsid w:val="006C39A4"/>
    <w:rsid w:val="007B2A2B"/>
    <w:rsid w:val="00985F00"/>
    <w:rsid w:val="00A049B3"/>
    <w:rsid w:val="00CA2D21"/>
    <w:rsid w:val="00D97656"/>
    <w:rsid w:val="00F536E8"/>
    <w:rsid w:val="00F57738"/>
    <w:rsid w:val="00FE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B7EAB"/>
    <w:pPr>
      <w:suppressAutoHyphens/>
      <w:ind w:left="720"/>
      <w:contextualSpacing/>
    </w:pPr>
    <w:rPr>
      <w:rFonts w:ascii="Calibri" w:eastAsia="Calibri" w:hAnsi="Calibri" w:cs="font496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2019-10-04T17:01:00Z</dcterms:created>
  <dcterms:modified xsi:type="dcterms:W3CDTF">2019-10-10T17:29:00Z</dcterms:modified>
</cp:coreProperties>
</file>